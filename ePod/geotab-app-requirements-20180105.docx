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5BA86" w14:textId="77777777" w:rsidR="00F56AB8" w:rsidRPr="00F56AB8" w:rsidRDefault="009F7246">
      <w:pPr>
        <w:rPr>
          <w:rFonts w:ascii="Calibri" w:hAnsi="Calibri"/>
          <w:sz w:val="22"/>
          <w:szCs w:val="22"/>
        </w:rPr>
      </w:pPr>
      <w:bookmarkStart w:id="0" w:name="_GoBack"/>
      <w:bookmarkEnd w:id="0"/>
      <w:r w:rsidRPr="00F56AB8">
        <w:rPr>
          <w:rFonts w:ascii="Calibri" w:hAnsi="Calibri"/>
          <w:b/>
          <w:bCs/>
          <w:sz w:val="22"/>
          <w:szCs w:val="22"/>
        </w:rPr>
        <w:t xml:space="preserve">“Geotab” Mobile </w:t>
      </w:r>
      <w:r w:rsidR="00F56AB8" w:rsidRPr="00F56AB8">
        <w:rPr>
          <w:rFonts w:ascii="Calibri" w:hAnsi="Calibri"/>
          <w:b/>
          <w:bCs/>
          <w:sz w:val="22"/>
          <w:szCs w:val="22"/>
        </w:rPr>
        <w:t>App</w:t>
      </w:r>
    </w:p>
    <w:p w14:paraId="310168B1" w14:textId="77777777" w:rsidR="00F56AB8" w:rsidRPr="00F56AB8" w:rsidRDefault="00F56AB8">
      <w:pPr>
        <w:rPr>
          <w:rFonts w:ascii="Calibri" w:hAnsi="Calibri"/>
          <w:sz w:val="22"/>
          <w:szCs w:val="22"/>
        </w:rPr>
      </w:pPr>
    </w:p>
    <w:p w14:paraId="1E1A291E" w14:textId="77777777" w:rsidR="00724806" w:rsidRPr="00F56AB8" w:rsidRDefault="00724806">
      <w:pPr>
        <w:rPr>
          <w:rFonts w:ascii="Calibri" w:hAnsi="Calibri"/>
          <w:b/>
          <w:bCs/>
          <w:sz w:val="22"/>
          <w:szCs w:val="22"/>
          <w:u w:val="single"/>
        </w:rPr>
      </w:pPr>
      <w:r w:rsidRPr="00F56AB8">
        <w:rPr>
          <w:rFonts w:ascii="Calibri" w:hAnsi="Calibri"/>
          <w:b/>
          <w:bCs/>
          <w:sz w:val="22"/>
          <w:szCs w:val="22"/>
          <w:u w:val="single"/>
        </w:rPr>
        <w:t>1st Phase</w:t>
      </w:r>
    </w:p>
    <w:p w14:paraId="6CA81D11" w14:textId="77777777" w:rsidR="00F56AB8" w:rsidRPr="00F56AB8" w:rsidRDefault="00F56AB8">
      <w:pPr>
        <w:rPr>
          <w:rFonts w:ascii="Calibri" w:hAnsi="Calibri"/>
          <w:b/>
          <w:bCs/>
          <w:sz w:val="22"/>
          <w:szCs w:val="22"/>
        </w:rPr>
      </w:pPr>
      <w:r w:rsidRPr="00F56AB8">
        <w:rPr>
          <w:rFonts w:ascii="Calibri" w:hAnsi="Calibri"/>
          <w:b/>
          <w:bCs/>
          <w:sz w:val="22"/>
          <w:szCs w:val="22"/>
        </w:rPr>
        <w:t>Track vehicles location &amp; historical routes</w:t>
      </w:r>
    </w:p>
    <w:p w14:paraId="087005B9" w14:textId="77777777" w:rsidR="00F56AB8" w:rsidRPr="00F56AB8" w:rsidRDefault="00F56AB8">
      <w:pPr>
        <w:rPr>
          <w:rFonts w:ascii="Calibri" w:hAnsi="Calibri"/>
          <w:sz w:val="22"/>
          <w:szCs w:val="22"/>
        </w:rPr>
      </w:pPr>
    </w:p>
    <w:p w14:paraId="4C983717" w14:textId="77777777" w:rsidR="00A12C2D" w:rsidRPr="00F56AB8" w:rsidRDefault="00A12C2D">
      <w:pPr>
        <w:rPr>
          <w:rFonts w:ascii="Calibri" w:hAnsi="Calibri"/>
          <w:sz w:val="22"/>
          <w:szCs w:val="22"/>
          <w:u w:val="single"/>
        </w:rPr>
      </w:pPr>
      <w:r w:rsidRPr="00F56AB8">
        <w:rPr>
          <w:rFonts w:ascii="Calibri" w:hAnsi="Calibri"/>
          <w:sz w:val="22"/>
          <w:szCs w:val="22"/>
          <w:u w:val="single"/>
        </w:rPr>
        <w:t>High Level Objectives</w:t>
      </w:r>
    </w:p>
    <w:p w14:paraId="06863FA1" w14:textId="77777777" w:rsidR="00F56AB8" w:rsidRPr="00F56AB8" w:rsidRDefault="00A12C2D" w:rsidP="00A12C2D">
      <w:pPr>
        <w:numPr>
          <w:ilvl w:val="0"/>
          <w:numId w:val="15"/>
        </w:numPr>
        <w:rPr>
          <w:rFonts w:ascii="Calibri" w:hAnsi="Calibri"/>
          <w:sz w:val="22"/>
          <w:szCs w:val="22"/>
        </w:rPr>
      </w:pPr>
      <w:r w:rsidRPr="00F56AB8">
        <w:rPr>
          <w:rFonts w:ascii="Calibri" w:hAnsi="Calibri"/>
          <w:sz w:val="22"/>
          <w:szCs w:val="22"/>
        </w:rPr>
        <w:t>A</w:t>
      </w:r>
      <w:r w:rsidR="00F56AB8" w:rsidRPr="00F56AB8">
        <w:rPr>
          <w:rFonts w:ascii="Calibri" w:hAnsi="Calibri"/>
          <w:sz w:val="22"/>
          <w:szCs w:val="22"/>
        </w:rPr>
        <w:t>llow fleet supervisors to know the vehicle locations and past routes on-the-go.</w:t>
      </w:r>
    </w:p>
    <w:p w14:paraId="6743C7E5" w14:textId="77777777" w:rsidR="00A12C2D" w:rsidRPr="00F56AB8" w:rsidRDefault="00A12C2D" w:rsidP="00A12C2D">
      <w:pPr>
        <w:numPr>
          <w:ilvl w:val="0"/>
          <w:numId w:val="15"/>
        </w:numPr>
        <w:rPr>
          <w:rFonts w:ascii="Calibri" w:hAnsi="Calibri"/>
          <w:sz w:val="22"/>
          <w:szCs w:val="22"/>
        </w:rPr>
      </w:pPr>
      <w:r w:rsidRPr="00F56AB8">
        <w:rPr>
          <w:rFonts w:ascii="Calibri" w:hAnsi="Calibri"/>
          <w:sz w:val="22"/>
          <w:szCs w:val="22"/>
          <w:highlight w:val="yellow"/>
        </w:rPr>
        <w:t>Allow drivers to view their trip history and also receive notification (Google notification)</w:t>
      </w:r>
    </w:p>
    <w:p w14:paraId="2E58962D" w14:textId="77777777" w:rsidR="00F56AB8" w:rsidRPr="00F56AB8" w:rsidRDefault="00F56AB8">
      <w:pPr>
        <w:rPr>
          <w:rFonts w:ascii="Calibri" w:hAnsi="Calibri"/>
          <w:sz w:val="22"/>
          <w:szCs w:val="22"/>
        </w:rPr>
      </w:pPr>
    </w:p>
    <w:p w14:paraId="17860B1A" w14:textId="77777777" w:rsidR="00F56AB8" w:rsidRPr="00F56AB8" w:rsidRDefault="00D46CA8">
      <w:pPr>
        <w:rPr>
          <w:rFonts w:ascii="Calibri" w:hAnsi="Calibri"/>
          <w:sz w:val="22"/>
          <w:szCs w:val="22"/>
          <w:u w:val="single"/>
        </w:rPr>
      </w:pPr>
      <w:r w:rsidRPr="00F56AB8">
        <w:rPr>
          <w:rFonts w:ascii="Calibri" w:hAnsi="Calibri"/>
          <w:sz w:val="22"/>
          <w:szCs w:val="22"/>
          <w:u w:val="single"/>
        </w:rPr>
        <w:t>Technology Requirements</w:t>
      </w:r>
    </w:p>
    <w:p w14:paraId="0C649441" w14:textId="77777777" w:rsidR="00F56AB8" w:rsidRPr="00F56AB8" w:rsidRDefault="00F56AB8">
      <w:pPr>
        <w:rPr>
          <w:rFonts w:ascii="Calibri" w:hAnsi="Calibri"/>
          <w:sz w:val="22"/>
          <w:szCs w:val="22"/>
        </w:rPr>
      </w:pPr>
    </w:p>
    <w:p w14:paraId="099830BF" w14:textId="77777777" w:rsidR="00F56AB8" w:rsidRPr="00F56AB8" w:rsidRDefault="00F56AB8">
      <w:pPr>
        <w:numPr>
          <w:ilvl w:val="0"/>
          <w:numId w:val="1"/>
        </w:numPr>
        <w:rPr>
          <w:rFonts w:ascii="Calibri" w:hAnsi="Calibri"/>
          <w:sz w:val="22"/>
          <w:szCs w:val="22"/>
        </w:rPr>
      </w:pPr>
      <w:r w:rsidRPr="00F56AB8">
        <w:rPr>
          <w:rFonts w:ascii="Calibri" w:hAnsi="Calibri"/>
          <w:sz w:val="22"/>
          <w:szCs w:val="22"/>
        </w:rPr>
        <w:t>The layout must be optimised for the mobile/tablet devices, depending on the screen size. There must be certain s</w:t>
      </w:r>
      <w:r w:rsidR="009F7246" w:rsidRPr="00F56AB8">
        <w:rPr>
          <w:rFonts w:ascii="Calibri" w:hAnsi="Calibri"/>
          <w:sz w:val="22"/>
          <w:szCs w:val="22"/>
        </w:rPr>
        <w:t>creensize breakpoints that allow</w:t>
      </w:r>
      <w:r w:rsidRPr="00F56AB8">
        <w:rPr>
          <w:rFonts w:ascii="Calibri" w:hAnsi="Calibri"/>
          <w:sz w:val="22"/>
          <w:szCs w:val="22"/>
        </w:rPr>
        <w:t xml:space="preserve"> the app know how to layout itself in various screen sizes. Optimise for 5-inch to 10-inch screens.</w:t>
      </w:r>
    </w:p>
    <w:p w14:paraId="2E92CC88" w14:textId="77777777" w:rsidR="00F56AB8" w:rsidRPr="00F56AB8" w:rsidRDefault="00F56AB8">
      <w:pPr>
        <w:numPr>
          <w:ilvl w:val="0"/>
          <w:numId w:val="1"/>
        </w:numPr>
        <w:rPr>
          <w:rFonts w:ascii="Calibri" w:hAnsi="Calibri"/>
          <w:sz w:val="22"/>
          <w:szCs w:val="22"/>
        </w:rPr>
      </w:pPr>
      <w:r w:rsidRPr="00F56AB8">
        <w:rPr>
          <w:rFonts w:ascii="Calibri" w:hAnsi="Calibri"/>
          <w:sz w:val="22"/>
          <w:szCs w:val="22"/>
        </w:rPr>
        <w:t>The app must utilise the Geotab SDK to communicate directly with the geotab backend. (refer to the SDK for code samples). Currently, there is no expectation for the app to communicate with other backends.</w:t>
      </w:r>
    </w:p>
    <w:p w14:paraId="50BD3946" w14:textId="77777777" w:rsidR="00F56AB8" w:rsidRPr="00F56AB8" w:rsidRDefault="00F56AB8">
      <w:pPr>
        <w:numPr>
          <w:ilvl w:val="0"/>
          <w:numId w:val="1"/>
        </w:numPr>
        <w:rPr>
          <w:rFonts w:ascii="Calibri" w:hAnsi="Calibri"/>
          <w:sz w:val="22"/>
          <w:szCs w:val="22"/>
        </w:rPr>
      </w:pPr>
      <w:r w:rsidRPr="00F56AB8">
        <w:rPr>
          <w:rFonts w:ascii="Calibri" w:hAnsi="Calibri"/>
          <w:sz w:val="22"/>
          <w:szCs w:val="22"/>
        </w:rPr>
        <w:t>The programming language requirements are PHP, CodeIgniter framework, Javascript (jQuery library, etc).</w:t>
      </w:r>
    </w:p>
    <w:p w14:paraId="064B114B" w14:textId="77777777" w:rsidR="00A12C2D" w:rsidRPr="00F56AB8" w:rsidRDefault="00A12C2D">
      <w:pPr>
        <w:numPr>
          <w:ilvl w:val="0"/>
          <w:numId w:val="1"/>
        </w:numPr>
        <w:rPr>
          <w:rFonts w:ascii="Calibri" w:hAnsi="Calibri"/>
          <w:sz w:val="22"/>
          <w:szCs w:val="22"/>
          <w:highlight w:val="yellow"/>
        </w:rPr>
      </w:pPr>
      <w:r w:rsidRPr="00F56AB8">
        <w:rPr>
          <w:rFonts w:ascii="Calibri" w:hAnsi="Calibri"/>
          <w:sz w:val="22"/>
          <w:szCs w:val="22"/>
          <w:highlight w:val="yellow"/>
        </w:rPr>
        <w:t>App technology such as React Native/Web can be considered</w:t>
      </w:r>
    </w:p>
    <w:p w14:paraId="08E31C14" w14:textId="77777777" w:rsidR="009F7246" w:rsidRPr="00F56AB8" w:rsidRDefault="009F7246">
      <w:pPr>
        <w:numPr>
          <w:ilvl w:val="0"/>
          <w:numId w:val="1"/>
        </w:numPr>
        <w:rPr>
          <w:rFonts w:ascii="Calibri" w:hAnsi="Calibri"/>
          <w:sz w:val="22"/>
          <w:szCs w:val="22"/>
          <w:highlight w:val="yellow"/>
        </w:rPr>
      </w:pPr>
      <w:r w:rsidRPr="00F56AB8">
        <w:rPr>
          <w:rFonts w:ascii="Calibri" w:hAnsi="Calibri"/>
          <w:sz w:val="22"/>
          <w:szCs w:val="22"/>
          <w:highlight w:val="yellow"/>
        </w:rPr>
        <w:t xml:space="preserve">The intended deployment is for Android </w:t>
      </w:r>
      <w:r w:rsidR="00DC326C" w:rsidRPr="00F56AB8">
        <w:rPr>
          <w:rFonts w:ascii="Calibri" w:hAnsi="Calibri"/>
          <w:sz w:val="22"/>
          <w:szCs w:val="22"/>
          <w:highlight w:val="yellow"/>
        </w:rPr>
        <w:t>and iOS</w:t>
      </w:r>
    </w:p>
    <w:p w14:paraId="0BB8D6BA" w14:textId="77777777" w:rsidR="00F56AB8" w:rsidRPr="00F56AB8" w:rsidRDefault="00F56AB8">
      <w:pPr>
        <w:numPr>
          <w:ilvl w:val="0"/>
          <w:numId w:val="1"/>
        </w:numPr>
        <w:rPr>
          <w:rFonts w:ascii="Calibri" w:hAnsi="Calibri"/>
          <w:sz w:val="22"/>
          <w:szCs w:val="22"/>
          <w:highlight w:val="yellow"/>
        </w:rPr>
      </w:pPr>
      <w:r w:rsidRPr="00F56AB8">
        <w:rPr>
          <w:rFonts w:ascii="Calibri" w:hAnsi="Calibri"/>
          <w:sz w:val="22"/>
          <w:szCs w:val="22"/>
          <w:highlight w:val="yellow"/>
        </w:rPr>
        <w:t>The server platform</w:t>
      </w:r>
      <w:r w:rsidR="00DC326C" w:rsidRPr="00F56AB8">
        <w:rPr>
          <w:rFonts w:ascii="Calibri" w:hAnsi="Calibri"/>
          <w:sz w:val="22"/>
          <w:szCs w:val="22"/>
          <w:highlight w:val="yellow"/>
        </w:rPr>
        <w:t>, where required,</w:t>
      </w:r>
      <w:r w:rsidRPr="00F56AB8">
        <w:rPr>
          <w:rFonts w:ascii="Calibri" w:hAnsi="Calibri"/>
          <w:sz w:val="22"/>
          <w:szCs w:val="22"/>
          <w:highlight w:val="yellow"/>
        </w:rPr>
        <w:t xml:space="preserve"> is Linux with Apache.</w:t>
      </w:r>
      <w:r w:rsidR="00BE72C5" w:rsidRPr="00F56AB8">
        <w:rPr>
          <w:rFonts w:ascii="Calibri" w:hAnsi="Calibri"/>
          <w:sz w:val="22"/>
          <w:szCs w:val="22"/>
          <w:highlight w:val="yellow"/>
        </w:rPr>
        <w:t xml:space="preserve"> (NodeJS can be</w:t>
      </w:r>
      <w:r w:rsidR="00DC326C" w:rsidRPr="00F56AB8">
        <w:rPr>
          <w:rFonts w:ascii="Calibri" w:hAnsi="Calibri"/>
          <w:sz w:val="22"/>
          <w:szCs w:val="22"/>
          <w:highlight w:val="yellow"/>
        </w:rPr>
        <w:t xml:space="preserve"> an option)</w:t>
      </w:r>
    </w:p>
    <w:p w14:paraId="4D125E88" w14:textId="77777777" w:rsidR="00F56AB8" w:rsidRPr="00F56AB8" w:rsidRDefault="00F56AB8">
      <w:pPr>
        <w:numPr>
          <w:ilvl w:val="0"/>
          <w:numId w:val="1"/>
        </w:numPr>
        <w:rPr>
          <w:rFonts w:ascii="Calibri" w:hAnsi="Calibri"/>
          <w:sz w:val="22"/>
          <w:szCs w:val="22"/>
        </w:rPr>
      </w:pPr>
      <w:r w:rsidRPr="00F56AB8">
        <w:rPr>
          <w:rFonts w:ascii="Calibri" w:hAnsi="Calibri"/>
          <w:sz w:val="22"/>
          <w:szCs w:val="22"/>
        </w:rPr>
        <w:t>The UI frameworks must be 'mobile first', i.e use Bootstrap library.</w:t>
      </w:r>
    </w:p>
    <w:p w14:paraId="54C173C0" w14:textId="77777777" w:rsidR="00F56AB8" w:rsidRPr="00F56AB8" w:rsidRDefault="00F56AB8">
      <w:pPr>
        <w:numPr>
          <w:ilvl w:val="0"/>
          <w:numId w:val="1"/>
        </w:numPr>
        <w:rPr>
          <w:rFonts w:ascii="Calibri" w:hAnsi="Calibri"/>
          <w:sz w:val="22"/>
          <w:szCs w:val="22"/>
        </w:rPr>
      </w:pPr>
      <w:r w:rsidRPr="00F56AB8">
        <w:rPr>
          <w:rFonts w:ascii="Calibri" w:hAnsi="Calibri"/>
          <w:sz w:val="22"/>
          <w:szCs w:val="22"/>
        </w:rPr>
        <w:t>The user authentication must be secure; authentication tokens must be properly cleared upon logout. Also, develop with the end goal to deploy on SSL enabled server.</w:t>
      </w:r>
    </w:p>
    <w:p w14:paraId="1C827F9E" w14:textId="77777777" w:rsidR="001D0514" w:rsidRPr="00F56AB8" w:rsidRDefault="001D0514">
      <w:pPr>
        <w:numPr>
          <w:ilvl w:val="0"/>
          <w:numId w:val="1"/>
        </w:numPr>
        <w:rPr>
          <w:rFonts w:ascii="Calibri" w:hAnsi="Calibri"/>
          <w:sz w:val="22"/>
          <w:szCs w:val="22"/>
        </w:rPr>
      </w:pPr>
      <w:r w:rsidRPr="00F56AB8">
        <w:rPr>
          <w:rFonts w:ascii="Calibri" w:hAnsi="Calibri"/>
          <w:sz w:val="22"/>
          <w:szCs w:val="22"/>
          <w:highlight w:val="yellow"/>
        </w:rPr>
        <w:t>Registered for</w:t>
      </w:r>
      <w:r w:rsidR="002062C2" w:rsidRPr="00F56AB8">
        <w:rPr>
          <w:rFonts w:ascii="Calibri" w:hAnsi="Calibri"/>
          <w:sz w:val="22"/>
          <w:szCs w:val="22"/>
          <w:highlight w:val="yellow"/>
        </w:rPr>
        <w:t xml:space="preserve"> the default</w:t>
      </w:r>
      <w:r w:rsidRPr="00F56AB8">
        <w:rPr>
          <w:rFonts w:ascii="Calibri" w:hAnsi="Calibri"/>
          <w:sz w:val="22"/>
          <w:szCs w:val="22"/>
          <w:highlight w:val="yellow"/>
        </w:rPr>
        <w:t xml:space="preserve"> Android notification service</w:t>
      </w:r>
      <w:r w:rsidR="00D46CA8" w:rsidRPr="00F56AB8">
        <w:rPr>
          <w:rFonts w:ascii="Calibri" w:hAnsi="Calibri"/>
          <w:sz w:val="22"/>
          <w:szCs w:val="22"/>
        </w:rPr>
        <w:t>.</w:t>
      </w:r>
    </w:p>
    <w:p w14:paraId="55669555" w14:textId="77777777" w:rsidR="00F56AB8" w:rsidRPr="00F56AB8" w:rsidRDefault="00F56AB8">
      <w:pPr>
        <w:rPr>
          <w:rFonts w:ascii="Calibri" w:hAnsi="Calibri"/>
          <w:sz w:val="22"/>
          <w:szCs w:val="22"/>
        </w:rPr>
      </w:pPr>
    </w:p>
    <w:p w14:paraId="5B7BBBEA" w14:textId="77777777" w:rsidR="00F56AB8" w:rsidRPr="00F56AB8" w:rsidRDefault="00D46CA8">
      <w:pPr>
        <w:rPr>
          <w:rFonts w:ascii="Calibri" w:hAnsi="Calibri"/>
          <w:sz w:val="22"/>
          <w:szCs w:val="22"/>
          <w:u w:val="single"/>
        </w:rPr>
      </w:pPr>
      <w:r w:rsidRPr="00F56AB8">
        <w:rPr>
          <w:rFonts w:ascii="Calibri" w:hAnsi="Calibri"/>
          <w:sz w:val="22"/>
          <w:szCs w:val="22"/>
          <w:u w:val="single"/>
        </w:rPr>
        <w:t>Screen Flow and Data R</w:t>
      </w:r>
      <w:r w:rsidR="00F56AB8" w:rsidRPr="00F56AB8">
        <w:rPr>
          <w:rFonts w:ascii="Calibri" w:hAnsi="Calibri"/>
          <w:sz w:val="22"/>
          <w:szCs w:val="22"/>
          <w:u w:val="single"/>
        </w:rPr>
        <w:t>equirements,</w:t>
      </w:r>
      <w:r w:rsidRPr="00F56AB8">
        <w:rPr>
          <w:rFonts w:ascii="Calibri" w:hAnsi="Calibri"/>
          <w:sz w:val="22"/>
          <w:szCs w:val="22"/>
          <w:u w:val="single"/>
        </w:rPr>
        <w:t xml:space="preserve"> as supported by the Geotab SDK</w:t>
      </w:r>
    </w:p>
    <w:p w14:paraId="34E4D846" w14:textId="77777777" w:rsidR="00F56AB8" w:rsidRPr="00F56AB8" w:rsidRDefault="00F56AB8">
      <w:pPr>
        <w:rPr>
          <w:rFonts w:ascii="Calibri" w:hAnsi="Calibri"/>
          <w:sz w:val="22"/>
          <w:szCs w:val="22"/>
        </w:rPr>
      </w:pPr>
    </w:p>
    <w:p w14:paraId="4A49CE38" w14:textId="77777777" w:rsidR="00F56AB8" w:rsidRPr="00F56AB8" w:rsidRDefault="00F56AB8">
      <w:pPr>
        <w:numPr>
          <w:ilvl w:val="0"/>
          <w:numId w:val="2"/>
        </w:numPr>
        <w:rPr>
          <w:rFonts w:ascii="Calibri" w:hAnsi="Calibri"/>
          <w:sz w:val="22"/>
          <w:szCs w:val="22"/>
        </w:rPr>
      </w:pPr>
      <w:r w:rsidRPr="00F56AB8">
        <w:rPr>
          <w:rFonts w:ascii="Calibri" w:hAnsi="Calibri"/>
          <w:sz w:val="22"/>
          <w:szCs w:val="22"/>
        </w:rPr>
        <w:t>Login page</w:t>
      </w:r>
    </w:p>
    <w:p w14:paraId="0C791D8D" w14:textId="77777777" w:rsidR="0071119B" w:rsidRPr="00F56AB8" w:rsidRDefault="00F56AB8" w:rsidP="001A4AAC">
      <w:pPr>
        <w:numPr>
          <w:ilvl w:val="0"/>
          <w:numId w:val="19"/>
        </w:numPr>
        <w:rPr>
          <w:rFonts w:ascii="Calibri" w:hAnsi="Calibri"/>
          <w:sz w:val="22"/>
          <w:szCs w:val="22"/>
        </w:rPr>
      </w:pPr>
      <w:r w:rsidRPr="00F56AB8">
        <w:rPr>
          <w:rFonts w:ascii="Calibri" w:hAnsi="Calibri"/>
          <w:sz w:val="22"/>
          <w:szCs w:val="22"/>
        </w:rPr>
        <w:t>User enters their Geotab credentials and login</w:t>
      </w:r>
      <w:r w:rsidR="0071119B" w:rsidRPr="00F56AB8">
        <w:rPr>
          <w:rFonts w:ascii="Calibri" w:hAnsi="Calibri"/>
          <w:sz w:val="22"/>
          <w:szCs w:val="22"/>
        </w:rPr>
        <w:t xml:space="preserve">. The user can either be a </w:t>
      </w:r>
      <w:r w:rsidR="0071119B" w:rsidRPr="00F56AB8">
        <w:rPr>
          <w:rFonts w:ascii="Calibri" w:hAnsi="Calibri"/>
          <w:sz w:val="22"/>
          <w:szCs w:val="22"/>
          <w:highlight w:val="yellow"/>
        </w:rPr>
        <w:t>fleet manager</w:t>
      </w:r>
      <w:r w:rsidR="00587E10" w:rsidRPr="00F56AB8">
        <w:rPr>
          <w:rFonts w:ascii="Calibri" w:hAnsi="Calibri"/>
          <w:sz w:val="22"/>
          <w:szCs w:val="22"/>
          <w:highlight w:val="yellow"/>
        </w:rPr>
        <w:t>, or a driver.</w:t>
      </w:r>
    </w:p>
    <w:p w14:paraId="1D6F7095" w14:textId="77777777" w:rsidR="00F56AB8" w:rsidRPr="00F56AB8" w:rsidRDefault="00DF5FA5">
      <w:pPr>
        <w:numPr>
          <w:ilvl w:val="0"/>
          <w:numId w:val="2"/>
        </w:numPr>
        <w:rPr>
          <w:rFonts w:ascii="Calibri" w:hAnsi="Calibri"/>
          <w:sz w:val="22"/>
          <w:szCs w:val="22"/>
        </w:rPr>
      </w:pPr>
      <w:r>
        <w:rPr>
          <w:rFonts w:ascii="Calibri" w:hAnsi="Calibri"/>
          <w:sz w:val="22"/>
          <w:szCs w:val="22"/>
        </w:rPr>
        <w:t>Main M</w:t>
      </w:r>
      <w:r w:rsidR="00F56AB8" w:rsidRPr="00F56AB8">
        <w:rPr>
          <w:rFonts w:ascii="Calibri" w:hAnsi="Calibri"/>
          <w:sz w:val="22"/>
          <w:szCs w:val="22"/>
        </w:rPr>
        <w:t>enu</w:t>
      </w:r>
    </w:p>
    <w:p w14:paraId="573ECD1C" w14:textId="77777777" w:rsidR="00F56AB8" w:rsidRPr="00F56AB8" w:rsidRDefault="00F56AB8" w:rsidP="001A4AAC">
      <w:pPr>
        <w:numPr>
          <w:ilvl w:val="0"/>
          <w:numId w:val="20"/>
        </w:numPr>
        <w:rPr>
          <w:rFonts w:ascii="Calibri" w:hAnsi="Calibri"/>
          <w:sz w:val="22"/>
          <w:szCs w:val="22"/>
        </w:rPr>
      </w:pPr>
      <w:r w:rsidRPr="00F56AB8">
        <w:rPr>
          <w:rFonts w:ascii="Calibri" w:hAnsi="Calibri"/>
          <w:sz w:val="22"/>
          <w:szCs w:val="22"/>
        </w:rPr>
        <w:t>In this main menu, there will be navigation buttons for Vehicles, Maps, Trips</w:t>
      </w:r>
      <w:r w:rsidR="003B3996" w:rsidRPr="00F56AB8">
        <w:rPr>
          <w:rFonts w:ascii="Calibri" w:hAnsi="Calibri"/>
          <w:sz w:val="22"/>
          <w:szCs w:val="22"/>
        </w:rPr>
        <w:t xml:space="preserve">, </w:t>
      </w:r>
      <w:r w:rsidR="003B3996" w:rsidRPr="00F56AB8">
        <w:rPr>
          <w:rFonts w:ascii="Calibri" w:hAnsi="Calibri"/>
          <w:sz w:val="22"/>
          <w:szCs w:val="22"/>
          <w:highlight w:val="yellow"/>
        </w:rPr>
        <w:t>Messages</w:t>
      </w:r>
      <w:r w:rsidRPr="00F56AB8">
        <w:rPr>
          <w:rFonts w:ascii="Calibri" w:hAnsi="Calibri"/>
          <w:sz w:val="22"/>
          <w:szCs w:val="22"/>
        </w:rPr>
        <w:t xml:space="preserve"> and the logon user Profile.</w:t>
      </w:r>
    </w:p>
    <w:p w14:paraId="1F4F81DE" w14:textId="77777777" w:rsidR="00F56AB8" w:rsidRPr="00F56AB8" w:rsidRDefault="005434C7">
      <w:pPr>
        <w:numPr>
          <w:ilvl w:val="0"/>
          <w:numId w:val="2"/>
        </w:numPr>
        <w:rPr>
          <w:rFonts w:ascii="Calibri" w:hAnsi="Calibri"/>
          <w:sz w:val="22"/>
          <w:szCs w:val="22"/>
        </w:rPr>
      </w:pPr>
      <w:r w:rsidRPr="00F56AB8">
        <w:rPr>
          <w:rFonts w:ascii="Calibri" w:hAnsi="Calibri"/>
          <w:sz w:val="22"/>
          <w:szCs w:val="22"/>
          <w:highlight w:val="yellow"/>
        </w:rPr>
        <w:t>Vehicles</w:t>
      </w:r>
    </w:p>
    <w:p w14:paraId="4835DB31" w14:textId="77777777" w:rsidR="00F56AB8" w:rsidRPr="00F56AB8" w:rsidRDefault="00F56AB8" w:rsidP="001A4AAC">
      <w:pPr>
        <w:numPr>
          <w:ilvl w:val="0"/>
          <w:numId w:val="21"/>
        </w:numPr>
        <w:rPr>
          <w:rFonts w:ascii="Calibri" w:hAnsi="Calibri"/>
          <w:sz w:val="22"/>
          <w:szCs w:val="22"/>
        </w:rPr>
      </w:pPr>
      <w:r w:rsidRPr="00F56AB8">
        <w:rPr>
          <w:rFonts w:ascii="Calibri" w:hAnsi="Calibri"/>
          <w:sz w:val="22"/>
          <w:szCs w:val="22"/>
        </w:rPr>
        <w:t>This list will display the vehicles in a top-down format.</w:t>
      </w:r>
    </w:p>
    <w:p w14:paraId="5526D3D2" w14:textId="77777777" w:rsidR="00F56AB8" w:rsidRPr="00F56AB8" w:rsidRDefault="00F56AB8" w:rsidP="001A4AAC">
      <w:pPr>
        <w:numPr>
          <w:ilvl w:val="0"/>
          <w:numId w:val="21"/>
        </w:numPr>
        <w:rPr>
          <w:rFonts w:ascii="Calibri" w:hAnsi="Calibri"/>
          <w:sz w:val="22"/>
          <w:szCs w:val="22"/>
        </w:rPr>
      </w:pPr>
      <w:r w:rsidRPr="00F56AB8">
        <w:rPr>
          <w:rFonts w:ascii="Calibri" w:hAnsi="Calibri"/>
          <w:sz w:val="22"/>
          <w:szCs w:val="22"/>
        </w:rPr>
        <w:t>Data such as vehicle name, status, last action (e.g 'Driving at AYE, Singapore for 8s) to be display</w:t>
      </w:r>
      <w:r w:rsidR="00A003F4" w:rsidRPr="00F56AB8">
        <w:rPr>
          <w:rFonts w:ascii="Calibri" w:hAnsi="Calibri"/>
          <w:sz w:val="22"/>
          <w:szCs w:val="22"/>
        </w:rPr>
        <w:t>ed</w:t>
      </w:r>
      <w:r w:rsidRPr="00F56AB8">
        <w:rPr>
          <w:rFonts w:ascii="Calibri" w:hAnsi="Calibri"/>
          <w:sz w:val="22"/>
          <w:szCs w:val="22"/>
        </w:rPr>
        <w:t xml:space="preserve"> in list panels.</w:t>
      </w:r>
    </w:p>
    <w:p w14:paraId="4D990424" w14:textId="77777777" w:rsidR="00F56AB8" w:rsidRPr="00F56AB8" w:rsidRDefault="00F56AB8" w:rsidP="001A4AAC">
      <w:pPr>
        <w:numPr>
          <w:ilvl w:val="0"/>
          <w:numId w:val="21"/>
        </w:numPr>
        <w:rPr>
          <w:rFonts w:ascii="Calibri" w:hAnsi="Calibri"/>
          <w:sz w:val="22"/>
          <w:szCs w:val="22"/>
        </w:rPr>
      </w:pPr>
      <w:r w:rsidRPr="00F56AB8">
        <w:rPr>
          <w:rFonts w:ascii="Calibri" w:hAnsi="Calibri"/>
          <w:sz w:val="22"/>
          <w:szCs w:val="22"/>
        </w:rPr>
        <w:t xml:space="preserve">Clicking on the 'Trip button' in the </w:t>
      </w:r>
      <w:r w:rsidR="001037C8" w:rsidRPr="00F56AB8">
        <w:rPr>
          <w:rFonts w:ascii="Calibri" w:hAnsi="Calibri"/>
          <w:sz w:val="22"/>
          <w:szCs w:val="22"/>
          <w:highlight w:val="yellow"/>
        </w:rPr>
        <w:t xml:space="preserve">item </w:t>
      </w:r>
      <w:r w:rsidRPr="00F56AB8">
        <w:rPr>
          <w:rFonts w:ascii="Calibri" w:hAnsi="Calibri"/>
          <w:sz w:val="22"/>
          <w:szCs w:val="22"/>
          <w:highlight w:val="yellow"/>
        </w:rPr>
        <w:t>panel</w:t>
      </w:r>
      <w:r w:rsidRPr="00F56AB8">
        <w:rPr>
          <w:rFonts w:ascii="Calibri" w:hAnsi="Calibri"/>
          <w:sz w:val="22"/>
          <w:szCs w:val="22"/>
        </w:rPr>
        <w:t xml:space="preserve"> will bring up the trip history. Data such as location, date, start time and end time to be shown in a list.</w:t>
      </w:r>
    </w:p>
    <w:p w14:paraId="0240C5A7" w14:textId="77777777" w:rsidR="00F56AB8" w:rsidRPr="00F56AB8" w:rsidRDefault="00F56AB8" w:rsidP="001A4AAC">
      <w:pPr>
        <w:numPr>
          <w:ilvl w:val="0"/>
          <w:numId w:val="21"/>
        </w:numPr>
        <w:rPr>
          <w:rFonts w:ascii="Calibri" w:hAnsi="Calibri"/>
          <w:sz w:val="22"/>
          <w:szCs w:val="22"/>
        </w:rPr>
      </w:pPr>
      <w:r w:rsidRPr="00F56AB8">
        <w:rPr>
          <w:rFonts w:ascii="Calibri" w:hAnsi="Calibri"/>
          <w:sz w:val="22"/>
          <w:szCs w:val="22"/>
        </w:rPr>
        <w:t xml:space="preserve">Clicking on the 'Map button' in the </w:t>
      </w:r>
      <w:r w:rsidR="001037C8" w:rsidRPr="00F56AB8">
        <w:rPr>
          <w:rFonts w:ascii="Calibri" w:hAnsi="Calibri"/>
          <w:sz w:val="22"/>
          <w:szCs w:val="22"/>
          <w:highlight w:val="yellow"/>
        </w:rPr>
        <w:t xml:space="preserve">item </w:t>
      </w:r>
      <w:r w:rsidRPr="00F56AB8">
        <w:rPr>
          <w:rFonts w:ascii="Calibri" w:hAnsi="Calibri"/>
          <w:sz w:val="22"/>
          <w:szCs w:val="22"/>
          <w:highlight w:val="yellow"/>
        </w:rPr>
        <w:t>panel</w:t>
      </w:r>
      <w:r w:rsidRPr="00F56AB8">
        <w:rPr>
          <w:rFonts w:ascii="Calibri" w:hAnsi="Calibri"/>
          <w:sz w:val="22"/>
          <w:szCs w:val="22"/>
        </w:rPr>
        <w:t xml:space="preserve"> will bring up the single vehicle's location on the Google Map.</w:t>
      </w:r>
    </w:p>
    <w:p w14:paraId="09EB52B7" w14:textId="77777777" w:rsidR="00F56AB8" w:rsidRPr="00F56AB8" w:rsidRDefault="00F56AB8">
      <w:pPr>
        <w:numPr>
          <w:ilvl w:val="0"/>
          <w:numId w:val="2"/>
        </w:numPr>
        <w:rPr>
          <w:rFonts w:ascii="Calibri" w:hAnsi="Calibri"/>
          <w:sz w:val="22"/>
          <w:szCs w:val="22"/>
        </w:rPr>
      </w:pPr>
      <w:r w:rsidRPr="00F56AB8">
        <w:rPr>
          <w:rFonts w:ascii="Calibri" w:hAnsi="Calibri"/>
          <w:sz w:val="22"/>
          <w:szCs w:val="22"/>
        </w:rPr>
        <w:t>Map</w:t>
      </w:r>
    </w:p>
    <w:p w14:paraId="23D0EF0E" w14:textId="77777777" w:rsidR="00F56AB8" w:rsidRPr="00F56AB8" w:rsidRDefault="00F56AB8">
      <w:pPr>
        <w:numPr>
          <w:ilvl w:val="1"/>
          <w:numId w:val="2"/>
        </w:numPr>
        <w:rPr>
          <w:rFonts w:ascii="Calibri" w:hAnsi="Calibri"/>
          <w:sz w:val="22"/>
          <w:szCs w:val="22"/>
        </w:rPr>
      </w:pPr>
      <w:r w:rsidRPr="00F56AB8">
        <w:rPr>
          <w:rFonts w:ascii="Calibri" w:hAnsi="Calibri"/>
          <w:sz w:val="22"/>
          <w:szCs w:val="22"/>
        </w:rPr>
        <w:t>Vehicle Map (on mobile phone screen)</w:t>
      </w:r>
    </w:p>
    <w:p w14:paraId="216FBBE1" w14:textId="77777777" w:rsidR="00F56AB8" w:rsidRPr="00F56AB8" w:rsidRDefault="00F56AB8">
      <w:pPr>
        <w:numPr>
          <w:ilvl w:val="1"/>
          <w:numId w:val="6"/>
        </w:numPr>
        <w:rPr>
          <w:rFonts w:ascii="Calibri" w:hAnsi="Calibri"/>
          <w:sz w:val="22"/>
          <w:szCs w:val="22"/>
        </w:rPr>
      </w:pPr>
      <w:r w:rsidRPr="00F56AB8">
        <w:rPr>
          <w:rFonts w:ascii="Calibri" w:hAnsi="Calibri"/>
          <w:sz w:val="22"/>
          <w:szCs w:val="22"/>
        </w:rPr>
        <w:t>Shows the location of all vehicles on the Google Map</w:t>
      </w:r>
    </w:p>
    <w:p w14:paraId="56875C20" w14:textId="77777777" w:rsidR="00F56AB8" w:rsidRPr="00F56AB8" w:rsidRDefault="00F56AB8">
      <w:pPr>
        <w:numPr>
          <w:ilvl w:val="1"/>
          <w:numId w:val="2"/>
        </w:numPr>
        <w:rPr>
          <w:rFonts w:ascii="Calibri" w:hAnsi="Calibri"/>
          <w:sz w:val="22"/>
          <w:szCs w:val="22"/>
        </w:rPr>
      </w:pPr>
      <w:r w:rsidRPr="00F56AB8">
        <w:rPr>
          <w:rFonts w:ascii="Calibri" w:hAnsi="Calibri"/>
          <w:sz w:val="22"/>
          <w:szCs w:val="22"/>
        </w:rPr>
        <w:t>Vehicle List and Map (tablet screen)</w:t>
      </w:r>
    </w:p>
    <w:p w14:paraId="21E60E5B" w14:textId="77777777" w:rsidR="00F56AB8" w:rsidRPr="00F56AB8" w:rsidRDefault="00F56AB8">
      <w:pPr>
        <w:numPr>
          <w:ilvl w:val="1"/>
          <w:numId w:val="8"/>
        </w:numPr>
        <w:rPr>
          <w:rFonts w:ascii="Calibri" w:hAnsi="Calibri"/>
          <w:sz w:val="22"/>
          <w:szCs w:val="22"/>
        </w:rPr>
      </w:pPr>
      <w:r w:rsidRPr="00F56AB8">
        <w:rPr>
          <w:rFonts w:ascii="Calibri" w:hAnsi="Calibri"/>
          <w:sz w:val="22"/>
          <w:szCs w:val="22"/>
        </w:rPr>
        <w:t>Shows the list of vehicles on the left with the last activity, and on the right display the location of all the vehicles on the Google Map.</w:t>
      </w:r>
    </w:p>
    <w:p w14:paraId="11C1893C" w14:textId="77777777" w:rsidR="00F56AB8" w:rsidRPr="00F56AB8" w:rsidRDefault="00F56AB8">
      <w:pPr>
        <w:numPr>
          <w:ilvl w:val="0"/>
          <w:numId w:val="2"/>
        </w:numPr>
        <w:rPr>
          <w:rFonts w:ascii="Calibri" w:hAnsi="Calibri"/>
          <w:sz w:val="22"/>
          <w:szCs w:val="22"/>
        </w:rPr>
      </w:pPr>
      <w:r w:rsidRPr="00F56AB8">
        <w:rPr>
          <w:rFonts w:ascii="Calibri" w:hAnsi="Calibri"/>
          <w:sz w:val="22"/>
          <w:szCs w:val="22"/>
        </w:rPr>
        <w:t>Trips</w:t>
      </w:r>
    </w:p>
    <w:p w14:paraId="48BA83E9" w14:textId="77777777" w:rsidR="001A4AAC" w:rsidRPr="00F56AB8" w:rsidRDefault="00F56AB8" w:rsidP="001A4AAC">
      <w:pPr>
        <w:numPr>
          <w:ilvl w:val="1"/>
          <w:numId w:val="2"/>
        </w:numPr>
        <w:rPr>
          <w:rFonts w:ascii="Calibri" w:hAnsi="Calibri"/>
          <w:sz w:val="22"/>
          <w:szCs w:val="22"/>
        </w:rPr>
      </w:pPr>
      <w:r w:rsidRPr="00F56AB8">
        <w:rPr>
          <w:rFonts w:ascii="Calibri" w:hAnsi="Calibri"/>
          <w:sz w:val="22"/>
          <w:szCs w:val="22"/>
        </w:rPr>
        <w:t>This will show all the vehicles and their activities in a list format.</w:t>
      </w:r>
    </w:p>
    <w:p w14:paraId="36635591" w14:textId="77777777" w:rsidR="001A4AAC" w:rsidRPr="00F56AB8" w:rsidRDefault="003B3996" w:rsidP="001A4AAC">
      <w:pPr>
        <w:numPr>
          <w:ilvl w:val="0"/>
          <w:numId w:val="2"/>
        </w:numPr>
        <w:rPr>
          <w:rFonts w:ascii="Calibri" w:hAnsi="Calibri"/>
          <w:sz w:val="22"/>
          <w:szCs w:val="22"/>
          <w:highlight w:val="yellow"/>
        </w:rPr>
      </w:pPr>
      <w:r w:rsidRPr="00F56AB8">
        <w:rPr>
          <w:rFonts w:ascii="Calibri" w:hAnsi="Calibri"/>
          <w:sz w:val="22"/>
          <w:szCs w:val="22"/>
          <w:highlight w:val="yellow"/>
        </w:rPr>
        <w:t>Messages</w:t>
      </w:r>
    </w:p>
    <w:p w14:paraId="1BD65FF0" w14:textId="77777777" w:rsidR="003B3996" w:rsidRPr="00F56AB8" w:rsidRDefault="003B3996" w:rsidP="003B3996">
      <w:pPr>
        <w:numPr>
          <w:ilvl w:val="1"/>
          <w:numId w:val="2"/>
        </w:numPr>
        <w:rPr>
          <w:rFonts w:ascii="Calibri" w:hAnsi="Calibri"/>
          <w:sz w:val="22"/>
          <w:szCs w:val="22"/>
        </w:rPr>
      </w:pPr>
      <w:r w:rsidRPr="00F56AB8">
        <w:rPr>
          <w:rFonts w:ascii="Calibri" w:hAnsi="Calibri"/>
          <w:sz w:val="22"/>
          <w:szCs w:val="22"/>
          <w:highlight w:val="yellow"/>
        </w:rPr>
        <w:t xml:space="preserve">This will </w:t>
      </w:r>
      <w:r w:rsidR="008E667E" w:rsidRPr="00F56AB8">
        <w:rPr>
          <w:rFonts w:ascii="Calibri" w:hAnsi="Calibri"/>
          <w:sz w:val="22"/>
          <w:szCs w:val="22"/>
          <w:highlight w:val="yellow"/>
        </w:rPr>
        <w:t>display</w:t>
      </w:r>
      <w:r w:rsidRPr="00F56AB8">
        <w:rPr>
          <w:rFonts w:ascii="Calibri" w:hAnsi="Calibri"/>
          <w:sz w:val="22"/>
          <w:szCs w:val="22"/>
          <w:highlight w:val="yellow"/>
        </w:rPr>
        <w:t xml:space="preserve"> the messages between a c</w:t>
      </w:r>
      <w:r w:rsidR="00405CD2" w:rsidRPr="00F56AB8">
        <w:rPr>
          <w:rFonts w:ascii="Calibri" w:hAnsi="Calibri"/>
          <w:sz w:val="22"/>
          <w:szCs w:val="22"/>
          <w:highlight w:val="yellow"/>
        </w:rPr>
        <w:t>ertain defined date range (e.g for past 48 hours)</w:t>
      </w:r>
      <w:r w:rsidR="008E667E" w:rsidRPr="00F56AB8">
        <w:rPr>
          <w:rFonts w:ascii="Calibri" w:hAnsi="Calibri"/>
          <w:sz w:val="22"/>
          <w:szCs w:val="22"/>
          <w:highlight w:val="yellow"/>
        </w:rPr>
        <w:t xml:space="preserve">, in a </w:t>
      </w:r>
      <w:r w:rsidR="008E667E" w:rsidRPr="00F56AB8">
        <w:rPr>
          <w:rFonts w:ascii="Calibri" w:hAnsi="Calibri"/>
          <w:sz w:val="22"/>
          <w:szCs w:val="22"/>
          <w:highlight w:val="yellow"/>
        </w:rPr>
        <w:lastRenderedPageBreak/>
        <w:t>list.</w:t>
      </w:r>
    </w:p>
    <w:p w14:paraId="0A2B3FE0" w14:textId="77777777" w:rsidR="001F1E47" w:rsidRPr="00F56AB8" w:rsidRDefault="001F1E47" w:rsidP="001F1E47">
      <w:pPr>
        <w:numPr>
          <w:ilvl w:val="0"/>
          <w:numId w:val="2"/>
        </w:numPr>
        <w:rPr>
          <w:rFonts w:ascii="Calibri" w:hAnsi="Calibri"/>
          <w:sz w:val="22"/>
          <w:szCs w:val="22"/>
          <w:highlight w:val="yellow"/>
        </w:rPr>
      </w:pPr>
      <w:r w:rsidRPr="00F56AB8">
        <w:rPr>
          <w:rFonts w:ascii="Calibri" w:hAnsi="Calibri"/>
          <w:sz w:val="22"/>
          <w:szCs w:val="22"/>
          <w:highlight w:val="yellow"/>
        </w:rPr>
        <w:t>Android Push Notification</w:t>
      </w:r>
    </w:p>
    <w:p w14:paraId="383E2501" w14:textId="77777777" w:rsidR="001F1E47" w:rsidRPr="00F56AB8" w:rsidRDefault="00CE2058" w:rsidP="001F1E47">
      <w:pPr>
        <w:numPr>
          <w:ilvl w:val="1"/>
          <w:numId w:val="2"/>
        </w:numPr>
        <w:rPr>
          <w:rFonts w:ascii="Calibri" w:hAnsi="Calibri"/>
          <w:sz w:val="22"/>
          <w:szCs w:val="22"/>
          <w:highlight w:val="yellow"/>
        </w:rPr>
      </w:pPr>
      <w:r w:rsidRPr="00F56AB8">
        <w:rPr>
          <w:rFonts w:ascii="Calibri" w:hAnsi="Calibri"/>
          <w:sz w:val="22"/>
          <w:szCs w:val="22"/>
          <w:highlight w:val="yellow"/>
        </w:rPr>
        <w:t xml:space="preserve">App </w:t>
      </w:r>
      <w:r w:rsidR="00EB7059" w:rsidRPr="00F56AB8">
        <w:rPr>
          <w:rFonts w:ascii="Calibri" w:hAnsi="Calibri"/>
          <w:sz w:val="22"/>
          <w:szCs w:val="22"/>
          <w:highlight w:val="yellow"/>
        </w:rPr>
        <w:t xml:space="preserve">is configured </w:t>
      </w:r>
      <w:r w:rsidRPr="00F56AB8">
        <w:rPr>
          <w:rFonts w:ascii="Calibri" w:hAnsi="Calibri"/>
          <w:sz w:val="22"/>
          <w:szCs w:val="22"/>
          <w:highlight w:val="yellow"/>
        </w:rPr>
        <w:t>to be capable of receiving push notification.</w:t>
      </w:r>
    </w:p>
    <w:p w14:paraId="431E6CC8" w14:textId="77777777" w:rsidR="00613865" w:rsidRPr="00F56AB8" w:rsidRDefault="00613865" w:rsidP="001F1E47">
      <w:pPr>
        <w:numPr>
          <w:ilvl w:val="1"/>
          <w:numId w:val="2"/>
        </w:numPr>
        <w:rPr>
          <w:rFonts w:ascii="Calibri" w:hAnsi="Calibri"/>
          <w:sz w:val="22"/>
          <w:szCs w:val="22"/>
        </w:rPr>
      </w:pPr>
      <w:r w:rsidRPr="00F56AB8">
        <w:rPr>
          <w:rFonts w:ascii="Calibri" w:hAnsi="Calibri"/>
          <w:sz w:val="22"/>
          <w:szCs w:val="22"/>
          <w:highlight w:val="yellow"/>
        </w:rPr>
        <w:t>The messages will be pushed from another web application (not from Geotab)</w:t>
      </w:r>
    </w:p>
    <w:p w14:paraId="01401132" w14:textId="77777777" w:rsidR="00F56AB8" w:rsidRPr="00F56AB8" w:rsidRDefault="00F56AB8">
      <w:pPr>
        <w:rPr>
          <w:rFonts w:ascii="Calibri" w:hAnsi="Calibri"/>
          <w:sz w:val="22"/>
          <w:szCs w:val="22"/>
        </w:rPr>
      </w:pPr>
    </w:p>
    <w:p w14:paraId="11E06B28" w14:textId="77777777" w:rsidR="008F64BF" w:rsidRPr="00F56AB8" w:rsidRDefault="00F56AB8" w:rsidP="008F64BF">
      <w:pPr>
        <w:rPr>
          <w:rFonts w:ascii="Calibri" w:hAnsi="Calibri"/>
          <w:sz w:val="22"/>
          <w:szCs w:val="22"/>
        </w:rPr>
      </w:pPr>
      <w:r w:rsidRPr="00F56AB8">
        <w:rPr>
          <w:rFonts w:ascii="Calibri" w:hAnsi="Calibri"/>
          <w:sz w:val="22"/>
          <w:szCs w:val="22"/>
        </w:rPr>
        <w:t>See attached images for reference.</w:t>
      </w:r>
    </w:p>
    <w:p w14:paraId="697B95A7" w14:textId="77777777" w:rsidR="008F64BF" w:rsidRPr="00F56AB8" w:rsidRDefault="008F64BF" w:rsidP="008F64BF">
      <w:pPr>
        <w:rPr>
          <w:rFonts w:ascii="Calibri" w:hAnsi="Calibri"/>
          <w:sz w:val="22"/>
          <w:szCs w:val="22"/>
        </w:rPr>
      </w:pPr>
    </w:p>
    <w:p w14:paraId="45290EE2" w14:textId="77777777" w:rsidR="008F64BF" w:rsidRPr="00F56AB8" w:rsidRDefault="00A12C2D" w:rsidP="008F64BF">
      <w:pPr>
        <w:rPr>
          <w:rFonts w:ascii="Calibri" w:hAnsi="Calibri"/>
          <w:b/>
          <w:bCs/>
          <w:sz w:val="22"/>
          <w:szCs w:val="22"/>
          <w:u w:val="single"/>
        </w:rPr>
      </w:pPr>
      <w:r w:rsidRPr="00F56AB8">
        <w:rPr>
          <w:rFonts w:ascii="Calibri" w:hAnsi="Calibri"/>
          <w:b/>
          <w:bCs/>
          <w:sz w:val="22"/>
          <w:szCs w:val="22"/>
          <w:u w:val="single"/>
        </w:rPr>
        <w:t>2</w:t>
      </w:r>
      <w:r w:rsidR="008F64BF" w:rsidRPr="00F56AB8">
        <w:rPr>
          <w:rFonts w:ascii="Calibri" w:hAnsi="Calibri"/>
          <w:b/>
          <w:bCs/>
          <w:sz w:val="22"/>
          <w:szCs w:val="22"/>
          <w:u w:val="single"/>
        </w:rPr>
        <w:t>nd Phase</w:t>
      </w:r>
    </w:p>
    <w:p w14:paraId="532CC2C7" w14:textId="77777777" w:rsidR="00F56AB8" w:rsidRPr="00F56AB8" w:rsidRDefault="008F64BF" w:rsidP="008F64BF">
      <w:pPr>
        <w:rPr>
          <w:rFonts w:ascii="Calibri" w:hAnsi="Calibri"/>
          <w:sz w:val="22"/>
          <w:szCs w:val="22"/>
        </w:rPr>
      </w:pPr>
      <w:r w:rsidRPr="00F56AB8">
        <w:rPr>
          <w:rFonts w:ascii="Calibri" w:hAnsi="Calibri"/>
          <w:b/>
          <w:bCs/>
          <w:sz w:val="22"/>
          <w:szCs w:val="22"/>
        </w:rPr>
        <w:t>Navigation M</w:t>
      </w:r>
      <w:r w:rsidR="00F56AB8" w:rsidRPr="00F56AB8">
        <w:rPr>
          <w:rFonts w:ascii="Calibri" w:hAnsi="Calibri"/>
          <w:b/>
          <w:bCs/>
          <w:sz w:val="22"/>
          <w:szCs w:val="22"/>
        </w:rPr>
        <w:t>ap</w:t>
      </w:r>
    </w:p>
    <w:p w14:paraId="77391B7D" w14:textId="77777777" w:rsidR="00F56AB8" w:rsidRPr="00F56AB8" w:rsidRDefault="00F56AB8">
      <w:pPr>
        <w:rPr>
          <w:rFonts w:ascii="Calibri" w:hAnsi="Calibri"/>
          <w:sz w:val="22"/>
          <w:szCs w:val="22"/>
        </w:rPr>
      </w:pPr>
    </w:p>
    <w:p w14:paraId="64E08A63" w14:textId="77777777" w:rsidR="00F56AB8" w:rsidRPr="00F56AB8" w:rsidRDefault="00F56AB8">
      <w:pPr>
        <w:rPr>
          <w:rFonts w:ascii="Calibri" w:hAnsi="Calibri"/>
          <w:sz w:val="22"/>
          <w:szCs w:val="22"/>
        </w:rPr>
      </w:pPr>
      <w:r w:rsidRPr="00F56AB8">
        <w:rPr>
          <w:rFonts w:ascii="Calibri" w:hAnsi="Calibri"/>
          <w:sz w:val="22"/>
          <w:szCs w:val="22"/>
        </w:rPr>
        <w:t>This feature is to allow the navigation app to guide the driver along its waypoints without interaction with the device, during the journey.</w:t>
      </w:r>
    </w:p>
    <w:p w14:paraId="1529DB19" w14:textId="77777777" w:rsidR="00F56AB8" w:rsidRPr="00F56AB8" w:rsidRDefault="00F56AB8">
      <w:pPr>
        <w:rPr>
          <w:rFonts w:ascii="Calibri" w:hAnsi="Calibri"/>
          <w:sz w:val="22"/>
          <w:szCs w:val="22"/>
        </w:rPr>
      </w:pPr>
    </w:p>
    <w:p w14:paraId="01C70D7A" w14:textId="77777777" w:rsidR="00F56AB8" w:rsidRPr="00F56AB8" w:rsidRDefault="001E0C50">
      <w:pPr>
        <w:rPr>
          <w:rFonts w:ascii="Calibri" w:hAnsi="Calibri"/>
          <w:sz w:val="22"/>
          <w:szCs w:val="22"/>
          <w:u w:val="single"/>
        </w:rPr>
      </w:pPr>
      <w:r w:rsidRPr="00F56AB8">
        <w:rPr>
          <w:rFonts w:ascii="Calibri" w:hAnsi="Calibri"/>
          <w:sz w:val="22"/>
          <w:szCs w:val="22"/>
          <w:u w:val="single"/>
        </w:rPr>
        <w:t xml:space="preserve">Technology </w:t>
      </w:r>
      <w:r w:rsidR="00F56AB8" w:rsidRPr="00F56AB8">
        <w:rPr>
          <w:rFonts w:ascii="Calibri" w:hAnsi="Calibri"/>
          <w:sz w:val="22"/>
          <w:szCs w:val="22"/>
          <w:u w:val="single"/>
        </w:rPr>
        <w:t>Req</w:t>
      </w:r>
      <w:r w:rsidRPr="00F56AB8">
        <w:rPr>
          <w:rFonts w:ascii="Calibri" w:hAnsi="Calibri"/>
          <w:sz w:val="22"/>
          <w:szCs w:val="22"/>
          <w:u w:val="single"/>
        </w:rPr>
        <w:t>uirements</w:t>
      </w:r>
    </w:p>
    <w:p w14:paraId="4C5CA80F" w14:textId="77777777" w:rsidR="0025455D" w:rsidRPr="00F56AB8" w:rsidRDefault="0025455D">
      <w:pPr>
        <w:rPr>
          <w:rFonts w:ascii="Calibri" w:hAnsi="Calibri"/>
          <w:sz w:val="22"/>
          <w:szCs w:val="22"/>
          <w:u w:val="single"/>
        </w:rPr>
      </w:pPr>
    </w:p>
    <w:p w14:paraId="19A81DC6" w14:textId="77777777" w:rsidR="00F56AB8" w:rsidRPr="00F56AB8" w:rsidRDefault="00F56AB8">
      <w:pPr>
        <w:numPr>
          <w:ilvl w:val="0"/>
          <w:numId w:val="10"/>
        </w:numPr>
        <w:rPr>
          <w:rFonts w:ascii="Calibri" w:hAnsi="Calibri"/>
          <w:sz w:val="22"/>
          <w:szCs w:val="22"/>
        </w:rPr>
      </w:pPr>
      <w:r w:rsidRPr="00F56AB8">
        <w:rPr>
          <w:rFonts w:ascii="Calibri" w:hAnsi="Calibri"/>
          <w:sz w:val="22"/>
          <w:szCs w:val="22"/>
        </w:rPr>
        <w:t>This feature will extend the app described in the 1</w:t>
      </w:r>
      <w:r w:rsidRPr="00F56AB8">
        <w:rPr>
          <w:rFonts w:ascii="Calibri" w:hAnsi="Calibri"/>
          <w:sz w:val="22"/>
          <w:szCs w:val="22"/>
          <w:vertAlign w:val="superscript"/>
        </w:rPr>
        <w:t>st</w:t>
      </w:r>
      <w:r w:rsidRPr="00F56AB8">
        <w:rPr>
          <w:rFonts w:ascii="Calibri" w:hAnsi="Calibri"/>
          <w:sz w:val="22"/>
          <w:szCs w:val="22"/>
        </w:rPr>
        <w:t xml:space="preserve"> phase.</w:t>
      </w:r>
    </w:p>
    <w:p w14:paraId="618AE2A2" w14:textId="77777777" w:rsidR="00F56AB8" w:rsidRPr="00F56AB8" w:rsidRDefault="00F56AB8">
      <w:pPr>
        <w:numPr>
          <w:ilvl w:val="0"/>
          <w:numId w:val="10"/>
        </w:numPr>
        <w:rPr>
          <w:rFonts w:ascii="Calibri" w:hAnsi="Calibri"/>
          <w:sz w:val="22"/>
          <w:szCs w:val="22"/>
        </w:rPr>
      </w:pPr>
      <w:r w:rsidRPr="00F56AB8">
        <w:rPr>
          <w:rFonts w:ascii="Calibri" w:hAnsi="Calibri"/>
          <w:sz w:val="22"/>
          <w:szCs w:val="22"/>
        </w:rPr>
        <w:t>The navigation app that this feature should interact with should be in preferred order – Google Map and Waze.</w:t>
      </w:r>
    </w:p>
    <w:p w14:paraId="2825596A" w14:textId="77777777" w:rsidR="00F56AB8" w:rsidRPr="00F56AB8" w:rsidRDefault="00F56AB8">
      <w:pPr>
        <w:rPr>
          <w:rFonts w:ascii="Calibri" w:hAnsi="Calibri"/>
          <w:sz w:val="22"/>
          <w:szCs w:val="22"/>
        </w:rPr>
      </w:pPr>
    </w:p>
    <w:p w14:paraId="3BE3F4F3" w14:textId="77777777" w:rsidR="00F56AB8" w:rsidRPr="00F56AB8" w:rsidRDefault="0098789E">
      <w:pPr>
        <w:rPr>
          <w:rFonts w:ascii="Calibri" w:hAnsi="Calibri"/>
          <w:sz w:val="22"/>
          <w:szCs w:val="22"/>
          <w:u w:val="single"/>
        </w:rPr>
      </w:pPr>
      <w:r w:rsidRPr="00F56AB8">
        <w:rPr>
          <w:rFonts w:ascii="Calibri" w:hAnsi="Calibri"/>
          <w:sz w:val="22"/>
          <w:szCs w:val="22"/>
          <w:u w:val="single"/>
        </w:rPr>
        <w:t>Screen and Process Flow</w:t>
      </w:r>
    </w:p>
    <w:p w14:paraId="3338E605" w14:textId="77777777" w:rsidR="00F56AB8" w:rsidRPr="00F56AB8" w:rsidRDefault="00F56AB8">
      <w:pPr>
        <w:rPr>
          <w:rFonts w:ascii="Calibri" w:hAnsi="Calibri"/>
          <w:sz w:val="22"/>
          <w:szCs w:val="22"/>
        </w:rPr>
      </w:pPr>
    </w:p>
    <w:p w14:paraId="28DD1C31" w14:textId="77777777" w:rsidR="00F56AB8" w:rsidRPr="00F56AB8" w:rsidRDefault="00F56AB8">
      <w:pPr>
        <w:numPr>
          <w:ilvl w:val="0"/>
          <w:numId w:val="9"/>
        </w:numPr>
        <w:rPr>
          <w:rFonts w:ascii="Calibri" w:hAnsi="Calibri"/>
          <w:sz w:val="22"/>
          <w:szCs w:val="22"/>
        </w:rPr>
      </w:pPr>
      <w:r w:rsidRPr="00F56AB8">
        <w:rPr>
          <w:rFonts w:ascii="Calibri" w:hAnsi="Calibri"/>
          <w:sz w:val="22"/>
          <w:szCs w:val="22"/>
        </w:rPr>
        <w:t>Driver presses on a button, e.g “Guide Me”.</w:t>
      </w:r>
    </w:p>
    <w:p w14:paraId="458F5D7D" w14:textId="77777777" w:rsidR="00F56AB8" w:rsidRPr="00F56AB8" w:rsidRDefault="00F56AB8">
      <w:pPr>
        <w:numPr>
          <w:ilvl w:val="0"/>
          <w:numId w:val="9"/>
        </w:numPr>
        <w:rPr>
          <w:rFonts w:ascii="Calibri" w:hAnsi="Calibri"/>
          <w:sz w:val="22"/>
          <w:szCs w:val="22"/>
        </w:rPr>
      </w:pPr>
      <w:r w:rsidRPr="00F56AB8">
        <w:rPr>
          <w:rFonts w:ascii="Calibri" w:hAnsi="Calibri"/>
          <w:sz w:val="22"/>
          <w:szCs w:val="22"/>
        </w:rPr>
        <w:t>This feature will first retrieve the routes of the login user from Geotab. The data resides in Zones &amp; Messages &gt; Routes.</w:t>
      </w:r>
    </w:p>
    <w:p w14:paraId="28026E83" w14:textId="77777777" w:rsidR="00F56AB8" w:rsidRPr="00F56AB8" w:rsidRDefault="00F56AB8">
      <w:pPr>
        <w:numPr>
          <w:ilvl w:val="0"/>
          <w:numId w:val="9"/>
        </w:numPr>
        <w:rPr>
          <w:rFonts w:ascii="Calibri" w:hAnsi="Calibri"/>
          <w:sz w:val="22"/>
          <w:szCs w:val="22"/>
        </w:rPr>
      </w:pPr>
      <w:r w:rsidRPr="00F56AB8">
        <w:rPr>
          <w:rFonts w:ascii="Calibri" w:hAnsi="Calibri"/>
          <w:sz w:val="22"/>
          <w:szCs w:val="22"/>
        </w:rPr>
        <w:t>The routes will first be displayed to the driver.</w:t>
      </w:r>
    </w:p>
    <w:p w14:paraId="005652DD" w14:textId="77777777" w:rsidR="00F56AB8" w:rsidRPr="00F56AB8" w:rsidRDefault="00F56AB8">
      <w:pPr>
        <w:numPr>
          <w:ilvl w:val="0"/>
          <w:numId w:val="9"/>
        </w:numPr>
        <w:rPr>
          <w:rFonts w:ascii="Calibri" w:hAnsi="Calibri"/>
          <w:sz w:val="22"/>
          <w:szCs w:val="22"/>
        </w:rPr>
      </w:pPr>
      <w:r w:rsidRPr="00F56AB8">
        <w:rPr>
          <w:rFonts w:ascii="Calibri" w:hAnsi="Calibri"/>
          <w:sz w:val="22"/>
          <w:szCs w:val="22"/>
        </w:rPr>
        <w:t>Driver presses on a button, e.g “Navigate”.</w:t>
      </w:r>
    </w:p>
    <w:p w14:paraId="0AB58F67" w14:textId="77777777" w:rsidR="00F56AB8" w:rsidRPr="00F56AB8" w:rsidRDefault="00F56AB8">
      <w:pPr>
        <w:numPr>
          <w:ilvl w:val="0"/>
          <w:numId w:val="9"/>
        </w:numPr>
        <w:rPr>
          <w:rFonts w:ascii="Calibri" w:hAnsi="Calibri"/>
          <w:sz w:val="22"/>
          <w:szCs w:val="22"/>
        </w:rPr>
      </w:pPr>
      <w:r w:rsidRPr="00F56AB8">
        <w:rPr>
          <w:rFonts w:ascii="Calibri" w:hAnsi="Calibri"/>
          <w:sz w:val="22"/>
          <w:szCs w:val="22"/>
        </w:rPr>
        <w:t>Call up the phone OS' navigation app (Google Maps / Waze where the API permits) and pass these routes into them as waypoints where possible.</w:t>
      </w:r>
    </w:p>
    <w:p w14:paraId="724B0ED9" w14:textId="77777777" w:rsidR="00F56AB8" w:rsidRDefault="00F56AB8">
      <w:pPr>
        <w:numPr>
          <w:ilvl w:val="0"/>
          <w:numId w:val="9"/>
        </w:numPr>
        <w:rPr>
          <w:rFonts w:ascii="Calibri" w:hAnsi="Calibri"/>
          <w:sz w:val="22"/>
          <w:szCs w:val="22"/>
        </w:rPr>
      </w:pPr>
      <w:r w:rsidRPr="00F56AB8">
        <w:rPr>
          <w:rFonts w:ascii="Calibri" w:hAnsi="Calibri"/>
          <w:sz w:val="22"/>
          <w:szCs w:val="22"/>
        </w:rPr>
        <w:t>The navigation app functions by itself with the given data to guide the driver along the waypoints throughout the route without the driver's intervention.</w:t>
      </w:r>
    </w:p>
    <w:p w14:paraId="44859E66" w14:textId="77777777" w:rsidR="0099456C" w:rsidRPr="00F56AB8" w:rsidRDefault="0099456C" w:rsidP="0099456C">
      <w:pPr>
        <w:rPr>
          <w:rFonts w:ascii="Calibri" w:hAnsi="Calibri"/>
          <w:sz w:val="22"/>
          <w:szCs w:val="22"/>
        </w:rPr>
      </w:pPr>
    </w:p>
    <w:sectPr w:rsidR="0099456C" w:rsidRPr="00F56AB8">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charset w:val="80"/>
    <w:family w:val="auto"/>
    <w:pitch w:val="default"/>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nsid w:val="00000007"/>
    <w:multiLevelType w:val="multilevel"/>
    <w:tmpl w:val="DE6C826C"/>
    <w:lvl w:ilvl="0">
      <w:start w:val="1"/>
      <w:numFmt w:val="decimal"/>
      <w:lvlText w:val="%1."/>
      <w:lvlJc w:val="left"/>
      <w:pPr>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A"/>
    <w:multiLevelType w:val="multilevel"/>
    <w:tmpl w:val="000000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B"/>
    <w:multiLevelType w:val="multilevel"/>
    <w:tmpl w:val="0000000B"/>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17CB71DC"/>
    <w:multiLevelType w:val="hybridMultilevel"/>
    <w:tmpl w:val="A9269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D8532F6"/>
    <w:multiLevelType w:val="hybridMultilevel"/>
    <w:tmpl w:val="93D6225C"/>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2A4F5E80"/>
    <w:multiLevelType w:val="hybridMultilevel"/>
    <w:tmpl w:val="1F2E7144"/>
    <w:lvl w:ilvl="0" w:tplc="900A51D6">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365638B0"/>
    <w:multiLevelType w:val="multilevel"/>
    <w:tmpl w:val="DE6C826C"/>
    <w:lvl w:ilvl="0">
      <w:start w:val="1"/>
      <w:numFmt w:val="decimal"/>
      <w:lvlText w:val="%1."/>
      <w:lvlJc w:val="left"/>
      <w:pPr>
        <w:ind w:left="1069" w:hanging="360"/>
      </w:pPr>
    </w:lvl>
    <w:lvl w:ilvl="1">
      <w:start w:val="1"/>
      <w:numFmt w:val="bullet"/>
      <w:lvlText w:val="◦"/>
      <w:lvlJc w:val="left"/>
      <w:pPr>
        <w:tabs>
          <w:tab w:val="num" w:pos="1429"/>
        </w:tabs>
        <w:ind w:left="1429" w:hanging="360"/>
      </w:pPr>
      <w:rPr>
        <w:rFonts w:ascii="OpenSymbol" w:hAnsi="OpenSymbol" w:cs="OpenSymbol"/>
      </w:rPr>
    </w:lvl>
    <w:lvl w:ilvl="2">
      <w:start w:val="1"/>
      <w:numFmt w:val="bullet"/>
      <w:lvlText w:val="▪"/>
      <w:lvlJc w:val="left"/>
      <w:pPr>
        <w:tabs>
          <w:tab w:val="num" w:pos="1789"/>
        </w:tabs>
        <w:ind w:left="1789" w:hanging="360"/>
      </w:pPr>
      <w:rPr>
        <w:rFonts w:ascii="OpenSymbol" w:hAnsi="OpenSymbol" w:cs="OpenSymbol"/>
      </w:rPr>
    </w:lvl>
    <w:lvl w:ilvl="3">
      <w:start w:val="1"/>
      <w:numFmt w:val="bullet"/>
      <w:lvlText w:val=""/>
      <w:lvlJc w:val="left"/>
      <w:pPr>
        <w:tabs>
          <w:tab w:val="num" w:pos="2149"/>
        </w:tabs>
        <w:ind w:left="2149" w:hanging="360"/>
      </w:pPr>
      <w:rPr>
        <w:rFonts w:ascii="Symbol" w:hAnsi="Symbol" w:cs="OpenSymbol"/>
      </w:rPr>
    </w:lvl>
    <w:lvl w:ilvl="4">
      <w:start w:val="1"/>
      <w:numFmt w:val="bullet"/>
      <w:lvlText w:val="◦"/>
      <w:lvlJc w:val="left"/>
      <w:pPr>
        <w:tabs>
          <w:tab w:val="num" w:pos="2509"/>
        </w:tabs>
        <w:ind w:left="2509" w:hanging="360"/>
      </w:pPr>
      <w:rPr>
        <w:rFonts w:ascii="OpenSymbol" w:hAnsi="OpenSymbol" w:cs="OpenSymbol"/>
      </w:rPr>
    </w:lvl>
    <w:lvl w:ilvl="5">
      <w:start w:val="1"/>
      <w:numFmt w:val="bullet"/>
      <w:lvlText w:val="▪"/>
      <w:lvlJc w:val="left"/>
      <w:pPr>
        <w:tabs>
          <w:tab w:val="num" w:pos="2869"/>
        </w:tabs>
        <w:ind w:left="2869" w:hanging="360"/>
      </w:pPr>
      <w:rPr>
        <w:rFonts w:ascii="OpenSymbol" w:hAnsi="OpenSymbol" w:cs="OpenSymbol"/>
      </w:rPr>
    </w:lvl>
    <w:lvl w:ilvl="6">
      <w:start w:val="1"/>
      <w:numFmt w:val="bullet"/>
      <w:lvlText w:val=""/>
      <w:lvlJc w:val="left"/>
      <w:pPr>
        <w:tabs>
          <w:tab w:val="num" w:pos="3229"/>
        </w:tabs>
        <w:ind w:left="3229" w:hanging="360"/>
      </w:pPr>
      <w:rPr>
        <w:rFonts w:ascii="Symbol" w:hAnsi="Symbol" w:cs="OpenSymbol"/>
      </w:rPr>
    </w:lvl>
    <w:lvl w:ilvl="7">
      <w:start w:val="1"/>
      <w:numFmt w:val="bullet"/>
      <w:lvlText w:val="◦"/>
      <w:lvlJc w:val="left"/>
      <w:pPr>
        <w:tabs>
          <w:tab w:val="num" w:pos="3589"/>
        </w:tabs>
        <w:ind w:left="3589" w:hanging="360"/>
      </w:pPr>
      <w:rPr>
        <w:rFonts w:ascii="OpenSymbol" w:hAnsi="OpenSymbol" w:cs="OpenSymbol"/>
      </w:rPr>
    </w:lvl>
    <w:lvl w:ilvl="8">
      <w:start w:val="1"/>
      <w:numFmt w:val="bullet"/>
      <w:lvlText w:val="▪"/>
      <w:lvlJc w:val="left"/>
      <w:pPr>
        <w:tabs>
          <w:tab w:val="num" w:pos="3949"/>
        </w:tabs>
        <w:ind w:left="3949" w:hanging="360"/>
      </w:pPr>
      <w:rPr>
        <w:rFonts w:ascii="OpenSymbol" w:hAnsi="OpenSymbol" w:cs="OpenSymbol"/>
      </w:rPr>
    </w:lvl>
  </w:abstractNum>
  <w:abstractNum w:abstractNumId="15">
    <w:nsid w:val="440A0536"/>
    <w:multiLevelType w:val="hybridMultilevel"/>
    <w:tmpl w:val="0C2C3A3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44AC4652"/>
    <w:multiLevelType w:val="multilevel"/>
    <w:tmpl w:val="DE6C826C"/>
    <w:lvl w:ilvl="0">
      <w:start w:val="1"/>
      <w:numFmt w:val="decimal"/>
      <w:lvlText w:val="%1."/>
      <w:lvlJc w:val="left"/>
      <w:pPr>
        <w:ind w:left="1069" w:hanging="360"/>
      </w:pPr>
    </w:lvl>
    <w:lvl w:ilvl="1">
      <w:start w:val="1"/>
      <w:numFmt w:val="bullet"/>
      <w:lvlText w:val="◦"/>
      <w:lvlJc w:val="left"/>
      <w:pPr>
        <w:tabs>
          <w:tab w:val="num" w:pos="1429"/>
        </w:tabs>
        <w:ind w:left="1429" w:hanging="360"/>
      </w:pPr>
      <w:rPr>
        <w:rFonts w:ascii="OpenSymbol" w:hAnsi="OpenSymbol" w:cs="OpenSymbol"/>
      </w:rPr>
    </w:lvl>
    <w:lvl w:ilvl="2">
      <w:start w:val="1"/>
      <w:numFmt w:val="bullet"/>
      <w:lvlText w:val="▪"/>
      <w:lvlJc w:val="left"/>
      <w:pPr>
        <w:tabs>
          <w:tab w:val="num" w:pos="1789"/>
        </w:tabs>
        <w:ind w:left="1789" w:hanging="360"/>
      </w:pPr>
      <w:rPr>
        <w:rFonts w:ascii="OpenSymbol" w:hAnsi="OpenSymbol" w:cs="OpenSymbol"/>
      </w:rPr>
    </w:lvl>
    <w:lvl w:ilvl="3">
      <w:start w:val="1"/>
      <w:numFmt w:val="bullet"/>
      <w:lvlText w:val=""/>
      <w:lvlJc w:val="left"/>
      <w:pPr>
        <w:tabs>
          <w:tab w:val="num" w:pos="2149"/>
        </w:tabs>
        <w:ind w:left="2149" w:hanging="360"/>
      </w:pPr>
      <w:rPr>
        <w:rFonts w:ascii="Symbol" w:hAnsi="Symbol" w:cs="OpenSymbol"/>
      </w:rPr>
    </w:lvl>
    <w:lvl w:ilvl="4">
      <w:start w:val="1"/>
      <w:numFmt w:val="bullet"/>
      <w:lvlText w:val="◦"/>
      <w:lvlJc w:val="left"/>
      <w:pPr>
        <w:tabs>
          <w:tab w:val="num" w:pos="2509"/>
        </w:tabs>
        <w:ind w:left="2509" w:hanging="360"/>
      </w:pPr>
      <w:rPr>
        <w:rFonts w:ascii="OpenSymbol" w:hAnsi="OpenSymbol" w:cs="OpenSymbol"/>
      </w:rPr>
    </w:lvl>
    <w:lvl w:ilvl="5">
      <w:start w:val="1"/>
      <w:numFmt w:val="bullet"/>
      <w:lvlText w:val="▪"/>
      <w:lvlJc w:val="left"/>
      <w:pPr>
        <w:tabs>
          <w:tab w:val="num" w:pos="2869"/>
        </w:tabs>
        <w:ind w:left="2869" w:hanging="360"/>
      </w:pPr>
      <w:rPr>
        <w:rFonts w:ascii="OpenSymbol" w:hAnsi="OpenSymbol" w:cs="OpenSymbol"/>
      </w:rPr>
    </w:lvl>
    <w:lvl w:ilvl="6">
      <w:start w:val="1"/>
      <w:numFmt w:val="bullet"/>
      <w:lvlText w:val=""/>
      <w:lvlJc w:val="left"/>
      <w:pPr>
        <w:tabs>
          <w:tab w:val="num" w:pos="3229"/>
        </w:tabs>
        <w:ind w:left="3229" w:hanging="360"/>
      </w:pPr>
      <w:rPr>
        <w:rFonts w:ascii="Symbol" w:hAnsi="Symbol" w:cs="OpenSymbol"/>
      </w:rPr>
    </w:lvl>
    <w:lvl w:ilvl="7">
      <w:start w:val="1"/>
      <w:numFmt w:val="bullet"/>
      <w:lvlText w:val="◦"/>
      <w:lvlJc w:val="left"/>
      <w:pPr>
        <w:tabs>
          <w:tab w:val="num" w:pos="3589"/>
        </w:tabs>
        <w:ind w:left="3589" w:hanging="360"/>
      </w:pPr>
      <w:rPr>
        <w:rFonts w:ascii="OpenSymbol" w:hAnsi="OpenSymbol" w:cs="OpenSymbol"/>
      </w:rPr>
    </w:lvl>
    <w:lvl w:ilvl="8">
      <w:start w:val="1"/>
      <w:numFmt w:val="bullet"/>
      <w:lvlText w:val="▪"/>
      <w:lvlJc w:val="left"/>
      <w:pPr>
        <w:tabs>
          <w:tab w:val="num" w:pos="3949"/>
        </w:tabs>
        <w:ind w:left="3949" w:hanging="360"/>
      </w:pPr>
      <w:rPr>
        <w:rFonts w:ascii="OpenSymbol" w:hAnsi="OpenSymbol" w:cs="OpenSymbol"/>
      </w:rPr>
    </w:lvl>
  </w:abstractNum>
  <w:abstractNum w:abstractNumId="17">
    <w:nsid w:val="629F35FA"/>
    <w:multiLevelType w:val="hybridMultilevel"/>
    <w:tmpl w:val="F6B8AA00"/>
    <w:lvl w:ilvl="0" w:tplc="900A51D6">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1E77B2F"/>
    <w:multiLevelType w:val="hybridMultilevel"/>
    <w:tmpl w:val="063EB72A"/>
    <w:lvl w:ilvl="0" w:tplc="900A51D6">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44F40A2"/>
    <w:multiLevelType w:val="hybridMultilevel"/>
    <w:tmpl w:val="84D092FE"/>
    <w:lvl w:ilvl="0" w:tplc="08090001">
      <w:start w:val="1"/>
      <w:numFmt w:val="bullet"/>
      <w:lvlText w:val=""/>
      <w:lvlJc w:val="left"/>
      <w:pPr>
        <w:ind w:left="1069" w:hanging="360"/>
      </w:pPr>
      <w:rPr>
        <w:rFonts w:ascii="Symbol" w:hAnsi="Symbol" w:hint="default"/>
      </w:rPr>
    </w:lvl>
    <w:lvl w:ilvl="1" w:tplc="08090003">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0">
    <w:nsid w:val="7FE53D8F"/>
    <w:multiLevelType w:val="multilevel"/>
    <w:tmpl w:val="DE6C826C"/>
    <w:lvl w:ilvl="0">
      <w:start w:val="1"/>
      <w:numFmt w:val="decimal"/>
      <w:lvlText w:val="%1."/>
      <w:lvlJc w:val="left"/>
      <w:pPr>
        <w:ind w:left="1069" w:hanging="360"/>
      </w:pPr>
    </w:lvl>
    <w:lvl w:ilvl="1">
      <w:start w:val="1"/>
      <w:numFmt w:val="bullet"/>
      <w:lvlText w:val="◦"/>
      <w:lvlJc w:val="left"/>
      <w:pPr>
        <w:tabs>
          <w:tab w:val="num" w:pos="1429"/>
        </w:tabs>
        <w:ind w:left="1429" w:hanging="360"/>
      </w:pPr>
      <w:rPr>
        <w:rFonts w:ascii="OpenSymbol" w:hAnsi="OpenSymbol" w:cs="OpenSymbol"/>
      </w:rPr>
    </w:lvl>
    <w:lvl w:ilvl="2">
      <w:start w:val="1"/>
      <w:numFmt w:val="bullet"/>
      <w:lvlText w:val="▪"/>
      <w:lvlJc w:val="left"/>
      <w:pPr>
        <w:tabs>
          <w:tab w:val="num" w:pos="1789"/>
        </w:tabs>
        <w:ind w:left="1789" w:hanging="360"/>
      </w:pPr>
      <w:rPr>
        <w:rFonts w:ascii="OpenSymbol" w:hAnsi="OpenSymbol" w:cs="OpenSymbol"/>
      </w:rPr>
    </w:lvl>
    <w:lvl w:ilvl="3">
      <w:start w:val="1"/>
      <w:numFmt w:val="bullet"/>
      <w:lvlText w:val=""/>
      <w:lvlJc w:val="left"/>
      <w:pPr>
        <w:tabs>
          <w:tab w:val="num" w:pos="2149"/>
        </w:tabs>
        <w:ind w:left="2149" w:hanging="360"/>
      </w:pPr>
      <w:rPr>
        <w:rFonts w:ascii="Symbol" w:hAnsi="Symbol" w:cs="OpenSymbol"/>
      </w:rPr>
    </w:lvl>
    <w:lvl w:ilvl="4">
      <w:start w:val="1"/>
      <w:numFmt w:val="bullet"/>
      <w:lvlText w:val="◦"/>
      <w:lvlJc w:val="left"/>
      <w:pPr>
        <w:tabs>
          <w:tab w:val="num" w:pos="2509"/>
        </w:tabs>
        <w:ind w:left="2509" w:hanging="360"/>
      </w:pPr>
      <w:rPr>
        <w:rFonts w:ascii="OpenSymbol" w:hAnsi="OpenSymbol" w:cs="OpenSymbol"/>
      </w:rPr>
    </w:lvl>
    <w:lvl w:ilvl="5">
      <w:start w:val="1"/>
      <w:numFmt w:val="bullet"/>
      <w:lvlText w:val="▪"/>
      <w:lvlJc w:val="left"/>
      <w:pPr>
        <w:tabs>
          <w:tab w:val="num" w:pos="2869"/>
        </w:tabs>
        <w:ind w:left="2869" w:hanging="360"/>
      </w:pPr>
      <w:rPr>
        <w:rFonts w:ascii="OpenSymbol" w:hAnsi="OpenSymbol" w:cs="OpenSymbol"/>
      </w:rPr>
    </w:lvl>
    <w:lvl w:ilvl="6">
      <w:start w:val="1"/>
      <w:numFmt w:val="bullet"/>
      <w:lvlText w:val=""/>
      <w:lvlJc w:val="left"/>
      <w:pPr>
        <w:tabs>
          <w:tab w:val="num" w:pos="3229"/>
        </w:tabs>
        <w:ind w:left="3229" w:hanging="360"/>
      </w:pPr>
      <w:rPr>
        <w:rFonts w:ascii="Symbol" w:hAnsi="Symbol" w:cs="OpenSymbol"/>
      </w:rPr>
    </w:lvl>
    <w:lvl w:ilvl="7">
      <w:start w:val="1"/>
      <w:numFmt w:val="bullet"/>
      <w:lvlText w:val="◦"/>
      <w:lvlJc w:val="left"/>
      <w:pPr>
        <w:tabs>
          <w:tab w:val="num" w:pos="3589"/>
        </w:tabs>
        <w:ind w:left="3589" w:hanging="360"/>
      </w:pPr>
      <w:rPr>
        <w:rFonts w:ascii="OpenSymbol" w:hAnsi="OpenSymbol" w:cs="OpenSymbol"/>
      </w:rPr>
    </w:lvl>
    <w:lvl w:ilvl="8">
      <w:start w:val="1"/>
      <w:numFmt w:val="bullet"/>
      <w:lvlText w:val="▪"/>
      <w:lvlJc w:val="left"/>
      <w:pPr>
        <w:tabs>
          <w:tab w:val="num" w:pos="3949"/>
        </w:tabs>
        <w:ind w:left="3949"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8"/>
  </w:num>
  <w:num w:numId="13">
    <w:abstractNumId w:val="13"/>
  </w:num>
  <w:num w:numId="14">
    <w:abstractNumId w:val="17"/>
  </w:num>
  <w:num w:numId="15">
    <w:abstractNumId w:val="11"/>
  </w:num>
  <w:num w:numId="16">
    <w:abstractNumId w:val="19"/>
  </w:num>
  <w:num w:numId="17">
    <w:abstractNumId w:val="15"/>
  </w:num>
  <w:num w:numId="18">
    <w:abstractNumId w:val="12"/>
  </w:num>
  <w:num w:numId="19">
    <w:abstractNumId w:val="14"/>
  </w:num>
  <w:num w:numId="20">
    <w:abstractNumId w:val="2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isplayBackgroundShape/>
  <w:embedSystemFonts/>
  <w:revisionView w:insDel="0" w:formatting="0" w:inkAnnotation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D6C"/>
    <w:rsid w:val="001037C8"/>
    <w:rsid w:val="001A4AAC"/>
    <w:rsid w:val="001D0514"/>
    <w:rsid w:val="001E0C50"/>
    <w:rsid w:val="001F1E47"/>
    <w:rsid w:val="002062C2"/>
    <w:rsid w:val="0025455D"/>
    <w:rsid w:val="00317491"/>
    <w:rsid w:val="003B3996"/>
    <w:rsid w:val="003B3E66"/>
    <w:rsid w:val="00405CD2"/>
    <w:rsid w:val="005434C7"/>
    <w:rsid w:val="00584D6C"/>
    <w:rsid w:val="00587E10"/>
    <w:rsid w:val="005D3695"/>
    <w:rsid w:val="00613865"/>
    <w:rsid w:val="0071119B"/>
    <w:rsid w:val="00724806"/>
    <w:rsid w:val="0078284F"/>
    <w:rsid w:val="007C0469"/>
    <w:rsid w:val="008E667E"/>
    <w:rsid w:val="008F64BF"/>
    <w:rsid w:val="0098789E"/>
    <w:rsid w:val="0099456C"/>
    <w:rsid w:val="009F7246"/>
    <w:rsid w:val="00A003F4"/>
    <w:rsid w:val="00A12C2D"/>
    <w:rsid w:val="00BE72C5"/>
    <w:rsid w:val="00CE2058"/>
    <w:rsid w:val="00D46CA8"/>
    <w:rsid w:val="00DC326C"/>
    <w:rsid w:val="00DF5FA5"/>
    <w:rsid w:val="00EB7059"/>
    <w:rsid w:val="00F56AB8"/>
    <w:rsid w:val="00F820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738467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3149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2</cp:revision>
  <cp:lastPrinted>1601-01-01T00:00:00Z</cp:lastPrinted>
  <dcterms:created xsi:type="dcterms:W3CDTF">2018-01-05T16:28:00Z</dcterms:created>
  <dcterms:modified xsi:type="dcterms:W3CDTF">2018-01-05T16:28:00Z</dcterms:modified>
</cp:coreProperties>
</file>